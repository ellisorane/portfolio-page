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D5C19" w14:textId="77777777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6796AEE2" wp14:editId="7DDC4505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60335" cy="1042035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0335" cy="1042035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35A22" id="Group 22" o:spid="_x0000_s1026" alt="&quot;&quot;" style="position:absolute;margin-left:559.85pt;margin-top:-1in;width:611.05pt;height:820.5pt;z-index:-251648000;mso-position-horizontal:right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5CD30AC4" w14:textId="5AD5E296" w:rsidR="000342D8" w:rsidRPr="0046208F" w:rsidRDefault="007D37AB" w:rsidP="000342D8">
      <w:pPr>
        <w:pStyle w:val="BodyContactInfo"/>
        <w:rPr>
          <w:rStyle w:val="Greentext"/>
          <w:b/>
          <w:bCs/>
          <w:sz w:val="20"/>
          <w:szCs w:val="20"/>
        </w:rPr>
      </w:pPr>
      <w:r w:rsidRPr="0046208F">
        <w:rPr>
          <w:rStyle w:val="Greentext"/>
          <w:b/>
          <w:bCs/>
          <w:sz w:val="20"/>
          <w:szCs w:val="20"/>
        </w:rPr>
        <w:t>6434 Jane Dr</w:t>
      </w:r>
    </w:p>
    <w:p w14:paraId="2750F053" w14:textId="71A06BED" w:rsidR="000342D8" w:rsidRPr="0046208F" w:rsidRDefault="007D37AB" w:rsidP="000342D8">
      <w:pPr>
        <w:pStyle w:val="BodyContactInfo"/>
        <w:rPr>
          <w:rStyle w:val="Greentext"/>
          <w:b/>
          <w:bCs/>
          <w:sz w:val="20"/>
          <w:szCs w:val="20"/>
        </w:rPr>
      </w:pPr>
      <w:r w:rsidRPr="0046208F">
        <w:rPr>
          <w:rStyle w:val="Greentext"/>
          <w:b/>
          <w:bCs/>
          <w:sz w:val="20"/>
          <w:szCs w:val="20"/>
        </w:rPr>
        <w:t>Mableton</w:t>
      </w:r>
      <w:r w:rsidR="000342D8" w:rsidRPr="0046208F">
        <w:rPr>
          <w:rStyle w:val="Greentext"/>
          <w:b/>
          <w:bCs/>
          <w:sz w:val="20"/>
          <w:szCs w:val="20"/>
        </w:rPr>
        <w:t xml:space="preserve">, </w:t>
      </w:r>
      <w:r w:rsidRPr="0046208F">
        <w:rPr>
          <w:rStyle w:val="Greentext"/>
          <w:b/>
          <w:bCs/>
          <w:sz w:val="20"/>
          <w:szCs w:val="20"/>
        </w:rPr>
        <w:t>GA</w:t>
      </w:r>
      <w:r w:rsidR="000342D8" w:rsidRPr="0046208F">
        <w:rPr>
          <w:rStyle w:val="Greentext"/>
          <w:b/>
          <w:bCs/>
          <w:sz w:val="20"/>
          <w:szCs w:val="20"/>
        </w:rPr>
        <w:t xml:space="preserve"> </w:t>
      </w:r>
      <w:r w:rsidRPr="0046208F">
        <w:rPr>
          <w:rStyle w:val="Greentext"/>
          <w:b/>
          <w:bCs/>
          <w:sz w:val="20"/>
          <w:szCs w:val="20"/>
        </w:rPr>
        <w:t>30126</w:t>
      </w:r>
      <w:r w:rsidR="000342D8" w:rsidRPr="0046208F">
        <w:rPr>
          <w:rStyle w:val="Greentext"/>
          <w:b/>
          <w:bCs/>
          <w:sz w:val="20"/>
          <w:szCs w:val="20"/>
        </w:rPr>
        <w:t xml:space="preserve"> </w:t>
      </w:r>
    </w:p>
    <w:p w14:paraId="672061F0" w14:textId="215DEF75" w:rsidR="000342D8" w:rsidRPr="0046208F" w:rsidRDefault="000342D8" w:rsidP="000342D8">
      <w:pPr>
        <w:pStyle w:val="BodyContactInfo"/>
        <w:rPr>
          <w:rStyle w:val="Greentext"/>
          <w:b/>
          <w:bCs/>
          <w:sz w:val="20"/>
          <w:szCs w:val="20"/>
        </w:rPr>
      </w:pPr>
      <w:r w:rsidRPr="0046208F">
        <w:rPr>
          <w:rStyle w:val="Greentext"/>
          <w:b/>
          <w:bCs/>
          <w:sz w:val="20"/>
          <w:szCs w:val="20"/>
        </w:rPr>
        <w:t>(7</w:t>
      </w:r>
      <w:r w:rsidR="007D37AB" w:rsidRPr="0046208F">
        <w:rPr>
          <w:rStyle w:val="Greentext"/>
          <w:b/>
          <w:bCs/>
          <w:sz w:val="20"/>
          <w:szCs w:val="20"/>
        </w:rPr>
        <w:t>70</w:t>
      </w:r>
      <w:r w:rsidRPr="0046208F">
        <w:rPr>
          <w:rStyle w:val="Greentext"/>
          <w:b/>
          <w:bCs/>
          <w:sz w:val="20"/>
          <w:szCs w:val="20"/>
        </w:rPr>
        <w:t xml:space="preserve">) </w:t>
      </w:r>
      <w:r w:rsidR="007D37AB" w:rsidRPr="0046208F">
        <w:rPr>
          <w:rStyle w:val="Greentext"/>
          <w:b/>
          <w:bCs/>
          <w:sz w:val="20"/>
          <w:szCs w:val="20"/>
        </w:rPr>
        <w:t>371</w:t>
      </w:r>
      <w:r w:rsidRPr="0046208F">
        <w:rPr>
          <w:rStyle w:val="Greentext"/>
          <w:b/>
          <w:bCs/>
          <w:sz w:val="20"/>
          <w:szCs w:val="20"/>
        </w:rPr>
        <w:t>–</w:t>
      </w:r>
      <w:r w:rsidR="007D37AB" w:rsidRPr="0046208F">
        <w:rPr>
          <w:rStyle w:val="Greentext"/>
          <w:b/>
          <w:bCs/>
          <w:sz w:val="20"/>
          <w:szCs w:val="20"/>
        </w:rPr>
        <w:t>7066</w:t>
      </w:r>
      <w:r w:rsidRPr="0046208F">
        <w:rPr>
          <w:rStyle w:val="Greentext"/>
          <w:b/>
          <w:bCs/>
          <w:sz w:val="20"/>
          <w:szCs w:val="20"/>
        </w:rPr>
        <w:t xml:space="preserve"> </w:t>
      </w:r>
    </w:p>
    <w:p w14:paraId="605A2075" w14:textId="1C6F9CE5" w:rsidR="000342D8" w:rsidRPr="0046208F" w:rsidRDefault="00082FD3" w:rsidP="000342D8">
      <w:pPr>
        <w:pStyle w:val="BodyContactInfo"/>
        <w:rPr>
          <w:rStyle w:val="Greentext"/>
          <w:b/>
          <w:bCs/>
          <w:sz w:val="20"/>
          <w:szCs w:val="20"/>
        </w:rPr>
      </w:pPr>
      <w:hyperlink r:id="rId10" w:history="1">
        <w:r w:rsidRPr="0046208F">
          <w:rPr>
            <w:rStyle w:val="Hyperlink"/>
            <w:b/>
            <w:bCs/>
            <w:sz w:val="20"/>
            <w:szCs w:val="20"/>
          </w:rPr>
          <w:t>ellisorane@yahoo.com</w:t>
        </w:r>
      </w:hyperlink>
    </w:p>
    <w:p w14:paraId="4D7DD82A" w14:textId="6A083ABD" w:rsidR="007D37AB" w:rsidRPr="0046208F" w:rsidRDefault="00082FD3" w:rsidP="007D37AB">
      <w:pPr>
        <w:pStyle w:val="BodyContactInfo"/>
        <w:rPr>
          <w:rStyle w:val="Hyperlink"/>
          <w:b/>
          <w:bCs/>
          <w:color w:val="7CA655" w:themeColor="text2"/>
          <w:sz w:val="20"/>
          <w:szCs w:val="20"/>
          <w:u w:val="none"/>
        </w:rPr>
      </w:pPr>
      <w:r w:rsidRPr="0046208F">
        <w:rPr>
          <w:rStyle w:val="Greentext"/>
          <w:b/>
          <w:bCs/>
          <w:sz w:val="20"/>
          <w:szCs w:val="20"/>
        </w:rPr>
        <w:t xml:space="preserve">LinkedIn: </w:t>
      </w:r>
      <w:hyperlink r:id="rId11" w:history="1">
        <w:r w:rsidRPr="0046208F">
          <w:rPr>
            <w:rStyle w:val="Hyperlink"/>
            <w:b/>
            <w:bCs/>
            <w:sz w:val="20"/>
            <w:szCs w:val="20"/>
          </w:rPr>
          <w:t>https://www.linkedin.com/in/orane-ellis-0bab1074/</w:t>
        </w:r>
      </w:hyperlink>
    </w:p>
    <w:p w14:paraId="3245B207" w14:textId="5A954EAE" w:rsidR="00082FD3" w:rsidRPr="0046208F" w:rsidRDefault="00082FD3" w:rsidP="007D37AB">
      <w:pPr>
        <w:pStyle w:val="BodyContactInfo"/>
        <w:rPr>
          <w:rStyle w:val="Greentext"/>
          <w:b/>
          <w:bCs/>
          <w:sz w:val="20"/>
          <w:szCs w:val="20"/>
        </w:rPr>
      </w:pPr>
      <w:r w:rsidRPr="0046208F">
        <w:rPr>
          <w:rStyle w:val="Greentext"/>
          <w:b/>
          <w:bCs/>
          <w:sz w:val="20"/>
          <w:szCs w:val="20"/>
        </w:rPr>
        <w:t xml:space="preserve">GitHub: </w:t>
      </w:r>
      <w:hyperlink r:id="rId12" w:history="1">
        <w:r w:rsidRPr="0046208F">
          <w:rPr>
            <w:rStyle w:val="Hyperlink"/>
            <w:b/>
            <w:bCs/>
            <w:sz w:val="20"/>
            <w:szCs w:val="20"/>
          </w:rPr>
          <w:t>https://github.com/ellisorane</w:t>
        </w:r>
      </w:hyperlink>
    </w:p>
    <w:p w14:paraId="4C0C9258" w14:textId="7514181D" w:rsidR="00082FD3" w:rsidRPr="0046208F" w:rsidRDefault="00082FD3" w:rsidP="007D37AB">
      <w:pPr>
        <w:pStyle w:val="BodyContactInfo"/>
        <w:rPr>
          <w:rStyle w:val="Greentext"/>
          <w:b/>
          <w:bCs/>
          <w:sz w:val="20"/>
          <w:szCs w:val="20"/>
        </w:rPr>
      </w:pPr>
      <w:r w:rsidRPr="0046208F">
        <w:rPr>
          <w:rStyle w:val="Greentext"/>
          <w:b/>
          <w:bCs/>
          <w:sz w:val="20"/>
          <w:szCs w:val="20"/>
        </w:rPr>
        <w:t xml:space="preserve">Website: </w:t>
      </w:r>
      <w:hyperlink r:id="rId13" w:history="1">
        <w:r w:rsidRPr="0046208F">
          <w:rPr>
            <w:rStyle w:val="Hyperlink"/>
            <w:b/>
            <w:bCs/>
            <w:sz w:val="20"/>
            <w:szCs w:val="20"/>
          </w:rPr>
          <w:t>https://www.elliswebdev.com/</w:t>
        </w:r>
      </w:hyperlink>
    </w:p>
    <w:tbl>
      <w:tblPr>
        <w:tblW w:w="5139" w:type="pct"/>
        <w:tblInd w:w="-270" w:type="dxa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2102"/>
        <w:gridCol w:w="1073"/>
        <w:gridCol w:w="1845"/>
        <w:gridCol w:w="1071"/>
        <w:gridCol w:w="1842"/>
        <w:gridCol w:w="3137"/>
        <w:gridCol w:w="7"/>
        <w:gridCol w:w="9"/>
      </w:tblGrid>
      <w:tr w:rsidR="00702223" w14:paraId="21FF0BB2" w14:textId="77777777" w:rsidTr="00E858D2">
        <w:trPr>
          <w:trHeight w:val="1818"/>
        </w:trPr>
        <w:tc>
          <w:tcPr>
            <w:tcW w:w="5000" w:type="pct"/>
            <w:gridSpan w:val="8"/>
            <w:vAlign w:val="bottom"/>
          </w:tcPr>
          <w:p w14:paraId="0AC77C7A" w14:textId="1B86BD31" w:rsidR="00702223" w:rsidRDefault="007D37AB" w:rsidP="00702223">
            <w:pPr>
              <w:pStyle w:val="Title"/>
            </w:pPr>
            <w:r>
              <w:t>Orane Ellis</w:t>
            </w:r>
          </w:p>
        </w:tc>
      </w:tr>
      <w:tr w:rsidR="00702223" w:rsidRPr="00702223" w14:paraId="66E3E193" w14:textId="77777777" w:rsidTr="00E858D2">
        <w:trPr>
          <w:gridAfter w:val="2"/>
          <w:wAfter w:w="7" w:type="pct"/>
          <w:trHeight w:val="115"/>
        </w:trPr>
        <w:tc>
          <w:tcPr>
            <w:tcW w:w="948" w:type="pct"/>
            <w:shd w:val="clear" w:color="auto" w:fill="7CA655" w:themeFill="text2"/>
          </w:tcPr>
          <w:p w14:paraId="5070680E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84" w:type="pct"/>
          </w:tcPr>
          <w:p w14:paraId="0354CA5D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32" w:type="pct"/>
          </w:tcPr>
          <w:p w14:paraId="66E40D20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83" w:type="pct"/>
          </w:tcPr>
          <w:p w14:paraId="55D87F6F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31" w:type="pct"/>
            <w:shd w:val="clear" w:color="auto" w:fill="000000" w:themeFill="text1"/>
          </w:tcPr>
          <w:p w14:paraId="6D9DAB00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15" w:type="pct"/>
          </w:tcPr>
          <w:p w14:paraId="54B60B7F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1E02C79F" w14:textId="77777777" w:rsidTr="00E858D2">
        <w:trPr>
          <w:gridAfter w:val="1"/>
          <w:wAfter w:w="4" w:type="pct"/>
          <w:trHeight w:val="3339"/>
        </w:trPr>
        <w:tc>
          <w:tcPr>
            <w:tcW w:w="2264" w:type="pct"/>
            <w:gridSpan w:val="3"/>
          </w:tcPr>
          <w:p w14:paraId="0A92124B" w14:textId="0CEF8507" w:rsidR="00CC77D2" w:rsidRPr="00721C3B" w:rsidRDefault="00193B1D" w:rsidP="007D37AB">
            <w:pPr>
              <w:pStyle w:val="Objective"/>
              <w:rPr>
                <w:rStyle w:val="Greentext"/>
              </w:rPr>
            </w:pPr>
            <w:r w:rsidRPr="00193B1D">
              <w:rPr>
                <w:rStyle w:val="Greentext"/>
              </w:rPr>
              <w:t>I am a web developer and IT specialist based in Atlanta, Georgia. No matter what I do I make sure to do it exceptionally well. I am detail-oriented, friendly and a fast learner. My skills range from programming dynamic websites to hands on technical skills involving the installation and troubleshooting of computer devices</w:t>
            </w:r>
            <w:r>
              <w:rPr>
                <w:rStyle w:val="Greentext"/>
              </w:rPr>
              <w:t>.</w:t>
            </w:r>
          </w:p>
        </w:tc>
        <w:tc>
          <w:tcPr>
            <w:tcW w:w="483" w:type="pct"/>
          </w:tcPr>
          <w:p w14:paraId="20D4721B" w14:textId="77777777" w:rsidR="00CC77D2" w:rsidRDefault="00CC77D2" w:rsidP="00C85B84"/>
        </w:tc>
        <w:tc>
          <w:tcPr>
            <w:tcW w:w="2249" w:type="pct"/>
            <w:gridSpan w:val="3"/>
            <w:vMerge w:val="restart"/>
          </w:tcPr>
          <w:p w14:paraId="112A4BC1" w14:textId="46F2E669" w:rsidR="00CC77D2" w:rsidRPr="00E97CB2" w:rsidRDefault="007D37AB" w:rsidP="00546755">
            <w:pPr>
              <w:pStyle w:val="DateRange"/>
            </w:pPr>
            <w:r>
              <w:t xml:space="preserve">Nov 2020 </w:t>
            </w:r>
            <w:r w:rsidR="00193B1D">
              <w:t>–</w:t>
            </w:r>
            <w:r>
              <w:t xml:space="preserve"> </w:t>
            </w:r>
            <w:r w:rsidR="00193B1D">
              <w:t>March 2021</w:t>
            </w:r>
          </w:p>
          <w:p w14:paraId="6A4D20C6" w14:textId="77777777" w:rsidR="007D37AB" w:rsidRDefault="007D37AB" w:rsidP="00546755">
            <w:pPr>
              <w:pStyle w:val="Company"/>
              <w:spacing w:line="240" w:lineRule="auto"/>
              <w:rPr>
                <w:rStyle w:val="Greentext"/>
              </w:rPr>
            </w:pPr>
            <w:r w:rsidRPr="007D37AB">
              <w:rPr>
                <w:rStyle w:val="Greentext"/>
              </w:rPr>
              <w:t xml:space="preserve">Configuration Technician (Contract) </w:t>
            </w:r>
          </w:p>
          <w:p w14:paraId="516721E5" w14:textId="34C4D606" w:rsidR="00CC77D2" w:rsidRPr="009F58A6" w:rsidRDefault="007D37AB" w:rsidP="00546755">
            <w:pPr>
              <w:pStyle w:val="Company"/>
              <w:spacing w:line="240" w:lineRule="auto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EBryIT</w:t>
            </w:r>
          </w:p>
          <w:p w14:paraId="51BEB035" w14:textId="079757F2" w:rsidR="007D37AB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>
              <w:t xml:space="preserve">Device troubleshooting, OS upgrades, </w:t>
            </w:r>
            <w:r w:rsidR="00622FA9">
              <w:t>imaging,</w:t>
            </w:r>
            <w:r>
              <w:t xml:space="preserve"> and asset tagging.</w:t>
            </w:r>
          </w:p>
          <w:p w14:paraId="042A5C55" w14:textId="1062FC32" w:rsidR="007D37AB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>
              <w:t>Chromebook enrollments.</w:t>
            </w:r>
          </w:p>
          <w:p w14:paraId="28FF6009" w14:textId="68807C6B" w:rsidR="00CC77D2" w:rsidRPr="00E97CB2" w:rsidRDefault="007D37AB" w:rsidP="00546755">
            <w:pPr>
              <w:pStyle w:val="DateRange"/>
            </w:pPr>
            <w:r>
              <w:t xml:space="preserve">Jan </w:t>
            </w:r>
            <w:r w:rsidR="000342D8" w:rsidRPr="000342D8">
              <w:t>20</w:t>
            </w:r>
            <w:r>
              <w:t>20</w:t>
            </w:r>
            <w:r w:rsidR="000342D8" w:rsidRPr="000342D8">
              <w:t xml:space="preserve"> </w:t>
            </w:r>
            <w:r>
              <w:t>–</w:t>
            </w:r>
            <w:r w:rsidR="000342D8" w:rsidRPr="000342D8">
              <w:t xml:space="preserve"> </w:t>
            </w:r>
            <w:r>
              <w:t xml:space="preserve">Oct </w:t>
            </w:r>
            <w:r w:rsidR="000342D8" w:rsidRPr="000342D8">
              <w:t>20</w:t>
            </w:r>
            <w:r>
              <w:t>20</w:t>
            </w:r>
          </w:p>
          <w:p w14:paraId="34094A33" w14:textId="77777777" w:rsidR="007D37AB" w:rsidRDefault="007D37AB" w:rsidP="00546755">
            <w:pPr>
              <w:pStyle w:val="Company"/>
              <w:spacing w:line="240" w:lineRule="auto"/>
              <w:rPr>
                <w:rStyle w:val="Greentext"/>
              </w:rPr>
            </w:pPr>
            <w:r w:rsidRPr="007D37AB">
              <w:rPr>
                <w:rStyle w:val="Greentext"/>
              </w:rPr>
              <w:t xml:space="preserve">Low Voltage Technician (Contract) </w:t>
            </w:r>
          </w:p>
          <w:p w14:paraId="62B5874B" w14:textId="145B9569" w:rsidR="00CC77D2" w:rsidRPr="009F58A6" w:rsidRDefault="007D37AB" w:rsidP="00546755">
            <w:pPr>
              <w:pStyle w:val="Company"/>
              <w:spacing w:line="240" w:lineRule="auto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Outsource</w:t>
            </w:r>
          </w:p>
          <w:p w14:paraId="05115559" w14:textId="77777777" w:rsidR="007D37AB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 w:rsidRPr="00D27E56">
              <w:t>Wire demolition and management.</w:t>
            </w:r>
          </w:p>
          <w:p w14:paraId="0503DFA6" w14:textId="467D7F90" w:rsidR="007D37AB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>
              <w:t>Installed speakers, call buttons and data cables.</w:t>
            </w:r>
          </w:p>
          <w:p w14:paraId="579389E2" w14:textId="6076F6DD" w:rsidR="007D37AB" w:rsidRPr="00D27E56" w:rsidRDefault="007D37AB" w:rsidP="00546755">
            <w:pPr>
              <w:pStyle w:val="DateRange"/>
              <w:numPr>
                <w:ilvl w:val="0"/>
                <w:numId w:val="7"/>
              </w:numPr>
              <w:spacing w:before="170"/>
            </w:pPr>
            <w:r>
              <w:t>Cat 5e, 6 installations and terminations</w:t>
            </w:r>
          </w:p>
          <w:p w14:paraId="47FE8E8A" w14:textId="5F2FB6B2" w:rsidR="00CC77D2" w:rsidRPr="00E97CB2" w:rsidRDefault="007D37AB" w:rsidP="00546755">
            <w:pPr>
              <w:pStyle w:val="DateRange"/>
            </w:pPr>
            <w:r>
              <w:t xml:space="preserve">Feb </w:t>
            </w:r>
            <w:r w:rsidR="000342D8" w:rsidRPr="000342D8">
              <w:t>20</w:t>
            </w:r>
            <w:r>
              <w:t>19</w:t>
            </w:r>
            <w:r w:rsidR="000342D8" w:rsidRPr="000342D8">
              <w:t xml:space="preserve"> </w:t>
            </w:r>
            <w:r>
              <w:t>–</w:t>
            </w:r>
            <w:r w:rsidR="000342D8" w:rsidRPr="000342D8">
              <w:t xml:space="preserve"> </w:t>
            </w:r>
            <w:r>
              <w:t xml:space="preserve">Nov </w:t>
            </w:r>
            <w:r w:rsidR="000342D8" w:rsidRPr="000342D8">
              <w:t>20</w:t>
            </w:r>
            <w:r w:rsidR="00DF79BF">
              <w:t>19</w:t>
            </w:r>
          </w:p>
          <w:p w14:paraId="1C29EE9C" w14:textId="77777777" w:rsidR="007D37AB" w:rsidRDefault="007D37AB" w:rsidP="00546755">
            <w:pPr>
              <w:pStyle w:val="Company"/>
              <w:spacing w:line="240" w:lineRule="auto"/>
              <w:rPr>
                <w:rStyle w:val="Greentext"/>
              </w:rPr>
            </w:pPr>
            <w:r w:rsidRPr="007D37AB">
              <w:rPr>
                <w:rStyle w:val="Greentext"/>
              </w:rPr>
              <w:t xml:space="preserve">Electrician Apprentice </w:t>
            </w:r>
          </w:p>
          <w:p w14:paraId="5720B682" w14:textId="5C74EC48" w:rsidR="00CC77D2" w:rsidRPr="009F58A6" w:rsidRDefault="007D37AB" w:rsidP="00546755">
            <w:pPr>
              <w:pStyle w:val="Company"/>
              <w:spacing w:line="240" w:lineRule="auto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Inglett &amp; Stubbs</w:t>
            </w:r>
          </w:p>
          <w:p w14:paraId="1C32E331" w14:textId="6153CC99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E33FDB">
              <w:t>Installed and terminated data cables.</w:t>
            </w:r>
          </w:p>
          <w:p w14:paraId="66DCE9CA" w14:textId="0B292581" w:rsidR="0065352B" w:rsidRDefault="0065352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Installed fiber optic cables</w:t>
            </w:r>
          </w:p>
          <w:p w14:paraId="67429E0E" w14:textId="26573ADC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E33FDB">
              <w:t>Built and set up wire managers in IDF rooms.</w:t>
            </w:r>
          </w:p>
          <w:p w14:paraId="26F37B5A" w14:textId="7CF06CAA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E33FDB">
              <w:t>Organized and dressed cables in IDF rooms</w:t>
            </w:r>
            <w:r>
              <w:t>.</w:t>
            </w:r>
          </w:p>
          <w:p w14:paraId="5C883A2E" w14:textId="2119E1E4" w:rsidR="007D37AB" w:rsidRPr="00E97CB2" w:rsidRDefault="007D37AB" w:rsidP="00546755">
            <w:pPr>
              <w:pStyle w:val="DateRange"/>
            </w:pPr>
            <w:r>
              <w:t xml:space="preserve">June </w:t>
            </w:r>
            <w:r w:rsidRPr="000342D8">
              <w:t>20</w:t>
            </w:r>
            <w:r>
              <w:t>15</w:t>
            </w:r>
            <w:r w:rsidRPr="000342D8">
              <w:t xml:space="preserve"> </w:t>
            </w:r>
            <w:r>
              <w:t>–</w:t>
            </w:r>
            <w:r w:rsidRPr="000342D8">
              <w:t xml:space="preserve"> </w:t>
            </w:r>
            <w:r>
              <w:t>Nov 2017</w:t>
            </w:r>
          </w:p>
          <w:p w14:paraId="3DC39389" w14:textId="77777777" w:rsidR="007D37AB" w:rsidRDefault="007D37AB" w:rsidP="00546755">
            <w:pPr>
              <w:pStyle w:val="Company"/>
              <w:spacing w:line="240" w:lineRule="auto"/>
              <w:rPr>
                <w:rStyle w:val="Greentext"/>
              </w:rPr>
            </w:pPr>
            <w:r w:rsidRPr="007D37AB">
              <w:rPr>
                <w:rStyle w:val="Greentext"/>
              </w:rPr>
              <w:t xml:space="preserve">Dairy Clerk </w:t>
            </w:r>
          </w:p>
          <w:p w14:paraId="6414EBAC" w14:textId="6C82283A" w:rsidR="007D37AB" w:rsidRPr="009F58A6" w:rsidRDefault="007D37AB" w:rsidP="00546755">
            <w:pPr>
              <w:pStyle w:val="Company"/>
              <w:spacing w:line="240" w:lineRule="auto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Sprouts Farmers Market</w:t>
            </w:r>
          </w:p>
          <w:p w14:paraId="48CAC44D" w14:textId="77777777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Awarded employee of the month for January 2016</w:t>
            </w:r>
          </w:p>
          <w:p w14:paraId="2E85C2A0" w14:textId="750949EC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Kept records of sales and inventory</w:t>
            </w:r>
          </w:p>
          <w:p w14:paraId="0065D288" w14:textId="5354F6CA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Upheld customer service standards </w:t>
            </w:r>
            <w:r>
              <w:tab/>
            </w:r>
          </w:p>
          <w:p w14:paraId="7D8C73C8" w14:textId="10C29A3D" w:rsidR="007D37AB" w:rsidRDefault="007D37AB" w:rsidP="0054675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Restocked aisles</w:t>
            </w:r>
          </w:p>
          <w:p w14:paraId="1D068400" w14:textId="10E0D408" w:rsidR="00CC77D2" w:rsidRDefault="00CC77D2" w:rsidP="00CC77D2">
            <w:pPr>
              <w:pStyle w:val="Jobdescription"/>
            </w:pPr>
          </w:p>
        </w:tc>
      </w:tr>
      <w:tr w:rsidR="00CC77D2" w:rsidRPr="00702223" w14:paraId="332F8FB8" w14:textId="77777777" w:rsidTr="00E858D2">
        <w:trPr>
          <w:gridAfter w:val="1"/>
          <w:wAfter w:w="4" w:type="pct"/>
          <w:trHeight w:val="115"/>
        </w:trPr>
        <w:tc>
          <w:tcPr>
            <w:tcW w:w="948" w:type="pct"/>
            <w:shd w:val="clear" w:color="auto" w:fill="000000" w:themeFill="text1"/>
          </w:tcPr>
          <w:p w14:paraId="6BB0ED82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84" w:type="pct"/>
          </w:tcPr>
          <w:p w14:paraId="7D9490C1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32" w:type="pct"/>
            <w:shd w:val="clear" w:color="auto" w:fill="000000" w:themeFill="text1"/>
          </w:tcPr>
          <w:p w14:paraId="4782381F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83" w:type="pct"/>
          </w:tcPr>
          <w:p w14:paraId="69AFC86A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249" w:type="pct"/>
            <w:gridSpan w:val="3"/>
            <w:vMerge/>
          </w:tcPr>
          <w:p w14:paraId="17A86B78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0C42CCD1" w14:textId="77777777" w:rsidTr="00E858D2">
        <w:trPr>
          <w:gridAfter w:val="1"/>
          <w:wAfter w:w="4" w:type="pct"/>
          <w:trHeight w:val="2304"/>
        </w:trPr>
        <w:tc>
          <w:tcPr>
            <w:tcW w:w="1432" w:type="pct"/>
            <w:gridSpan w:val="2"/>
          </w:tcPr>
          <w:p w14:paraId="6DD41181" w14:textId="77777777" w:rsidR="00193B1D" w:rsidRPr="00E6525B" w:rsidRDefault="00193B1D" w:rsidP="00193B1D">
            <w:pPr>
              <w:pStyle w:val="DateRange"/>
            </w:pPr>
            <w:r>
              <w:t>Graduated May 2018</w:t>
            </w:r>
          </w:p>
          <w:p w14:paraId="7BB079AC" w14:textId="0BE944C2" w:rsidR="00193B1D" w:rsidRDefault="00193B1D" w:rsidP="00193B1D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Front End Web Development</w:t>
            </w:r>
          </w:p>
          <w:p w14:paraId="0EFF880B" w14:textId="763634E5" w:rsidR="00193B1D" w:rsidRPr="00AB4245" w:rsidRDefault="00193B1D" w:rsidP="00193B1D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Nanodegree</w:t>
            </w:r>
          </w:p>
          <w:p w14:paraId="3D13E34B" w14:textId="037EAAE4" w:rsidR="00193B1D" w:rsidRDefault="00193B1D" w:rsidP="00193B1D">
            <w:r>
              <w:t>Udacity</w:t>
            </w:r>
          </w:p>
          <w:p w14:paraId="3EF8ADFE" w14:textId="77777777" w:rsidR="00193B1D" w:rsidRPr="00E6525B" w:rsidRDefault="00193B1D" w:rsidP="00193B1D">
            <w:pPr>
              <w:pStyle w:val="DateRange"/>
            </w:pPr>
            <w:r>
              <w:t>Graduated May 2018</w:t>
            </w:r>
          </w:p>
          <w:p w14:paraId="6537CB6D" w14:textId="77777777" w:rsidR="00193B1D" w:rsidRPr="00AB4245" w:rsidRDefault="00193B1D" w:rsidP="00193B1D">
            <w:pPr>
              <w:pStyle w:val="JobTitleandDegree"/>
              <w:rPr>
                <w:rStyle w:val="Greentext"/>
              </w:rPr>
            </w:pPr>
            <w:r w:rsidRPr="000342D8">
              <w:rPr>
                <w:rStyle w:val="Greentext"/>
              </w:rPr>
              <w:t xml:space="preserve">B.A. in </w:t>
            </w:r>
            <w:r>
              <w:rPr>
                <w:rStyle w:val="Greentext"/>
              </w:rPr>
              <w:t>Psychology</w:t>
            </w:r>
          </w:p>
          <w:p w14:paraId="288412DB" w14:textId="77777777" w:rsidR="00193B1D" w:rsidRDefault="00193B1D" w:rsidP="00193B1D">
            <w:r>
              <w:t>Georgia State</w:t>
            </w:r>
            <w:r w:rsidRPr="000342D8">
              <w:t xml:space="preserve"> University</w:t>
            </w:r>
          </w:p>
          <w:p w14:paraId="12DA7702" w14:textId="77777777" w:rsidR="00E858D2" w:rsidRDefault="00E858D2" w:rsidP="009F58A6"/>
          <w:p w14:paraId="5C12985E" w14:textId="77777777" w:rsidR="00E858D2" w:rsidRDefault="00E858D2" w:rsidP="009F58A6"/>
          <w:p w14:paraId="7181FD15" w14:textId="514DA83D" w:rsidR="00E858D2" w:rsidRPr="00E858D2" w:rsidRDefault="00E858D2" w:rsidP="00E858D2">
            <w:pPr>
              <w:pStyle w:val="Company"/>
              <w:spacing w:line="240" w:lineRule="auto"/>
              <w:rPr>
                <w:rStyle w:val="Greentext"/>
                <w:sz w:val="24"/>
                <w:szCs w:val="24"/>
                <w:u w:val="thick"/>
              </w:rPr>
            </w:pPr>
            <w:r w:rsidRPr="00E858D2">
              <w:rPr>
                <w:rStyle w:val="Greentext"/>
                <w:sz w:val="24"/>
                <w:szCs w:val="24"/>
                <w:u w:val="thick"/>
              </w:rPr>
              <w:t>Certifications</w:t>
            </w:r>
          </w:p>
          <w:p w14:paraId="2B3BFE0F" w14:textId="378E4D62" w:rsidR="00E858D2" w:rsidRDefault="00E858D2" w:rsidP="00E858D2">
            <w:pPr>
              <w:pStyle w:val="Company"/>
              <w:spacing w:line="240" w:lineRule="auto"/>
              <w:rPr>
                <w:rStyle w:val="Greentext"/>
                <w:color w:val="231F20"/>
                <w:u w:val="thick"/>
              </w:rPr>
            </w:pPr>
          </w:p>
          <w:p w14:paraId="693B6A76" w14:textId="3E440803" w:rsidR="00E858D2" w:rsidRPr="00E858D2" w:rsidRDefault="00E858D2" w:rsidP="00E858D2">
            <w:pPr>
              <w:pStyle w:val="Company"/>
              <w:spacing w:line="240" w:lineRule="auto"/>
              <w:rPr>
                <w:rStyle w:val="Greentext"/>
                <w:color w:val="231F20"/>
                <w:sz w:val="18"/>
                <w:szCs w:val="18"/>
              </w:rPr>
            </w:pPr>
            <w:r w:rsidRPr="00E858D2">
              <w:rPr>
                <w:rStyle w:val="Greentext"/>
                <w:color w:val="231F20"/>
                <w:sz w:val="18"/>
                <w:szCs w:val="18"/>
              </w:rPr>
              <w:t>CompTIA A+</w:t>
            </w:r>
          </w:p>
          <w:p w14:paraId="028B5C29" w14:textId="77777777" w:rsidR="00E858D2" w:rsidRPr="00E858D2" w:rsidRDefault="00E858D2" w:rsidP="00E858D2">
            <w:pPr>
              <w:pStyle w:val="Company"/>
              <w:spacing w:line="240" w:lineRule="auto"/>
              <w:rPr>
                <w:rStyle w:val="Greentext"/>
                <w:color w:val="231F20"/>
                <w:u w:val="single"/>
              </w:rPr>
            </w:pPr>
          </w:p>
          <w:p w14:paraId="367DF66A" w14:textId="4EC7A505" w:rsidR="00E858D2" w:rsidRDefault="00E858D2" w:rsidP="009F58A6"/>
        </w:tc>
        <w:tc>
          <w:tcPr>
            <w:tcW w:w="1315" w:type="pct"/>
            <w:gridSpan w:val="2"/>
          </w:tcPr>
          <w:p w14:paraId="0191BD4D" w14:textId="77777777" w:rsidR="00193B1D" w:rsidRDefault="00193B1D" w:rsidP="00193B1D">
            <w:pPr>
              <w:pStyle w:val="BulletsSkills"/>
              <w:numPr>
                <w:ilvl w:val="0"/>
                <w:numId w:val="0"/>
              </w:numPr>
              <w:ind w:left="288"/>
            </w:pPr>
          </w:p>
          <w:p w14:paraId="42A099FC" w14:textId="63850806" w:rsidR="00193B1D" w:rsidRDefault="00193B1D" w:rsidP="00193B1D">
            <w:pPr>
              <w:pStyle w:val="BulletsSkills"/>
            </w:pPr>
            <w:r>
              <w:t>HTML</w:t>
            </w:r>
          </w:p>
          <w:p w14:paraId="26402BA5" w14:textId="77777777" w:rsidR="00193B1D" w:rsidRDefault="00193B1D" w:rsidP="00193B1D">
            <w:pPr>
              <w:pStyle w:val="BulletsSkills"/>
            </w:pPr>
            <w:r>
              <w:t>CSS</w:t>
            </w:r>
          </w:p>
          <w:p w14:paraId="06D71D48" w14:textId="77777777" w:rsidR="00193B1D" w:rsidRDefault="00193B1D" w:rsidP="00193B1D">
            <w:pPr>
              <w:pStyle w:val="BulletsSkills"/>
            </w:pPr>
            <w:r>
              <w:t>JavaScript</w:t>
            </w:r>
          </w:p>
          <w:p w14:paraId="058AF973" w14:textId="77777777" w:rsidR="00193B1D" w:rsidRDefault="00193B1D" w:rsidP="00193B1D">
            <w:pPr>
              <w:pStyle w:val="BulletsSkills"/>
            </w:pPr>
            <w:r>
              <w:t>React</w:t>
            </w:r>
          </w:p>
          <w:p w14:paraId="3F905D49" w14:textId="77777777" w:rsidR="00193B1D" w:rsidRDefault="00193B1D" w:rsidP="00193B1D">
            <w:pPr>
              <w:pStyle w:val="BulletsSkills"/>
            </w:pPr>
            <w:r>
              <w:t>jQuery</w:t>
            </w:r>
          </w:p>
          <w:p w14:paraId="20578F51" w14:textId="77777777" w:rsidR="00193B1D" w:rsidRDefault="00193B1D" w:rsidP="00193B1D">
            <w:pPr>
              <w:pStyle w:val="BulletsSkills"/>
            </w:pPr>
            <w:r>
              <w:t>Bootstrap</w:t>
            </w:r>
          </w:p>
          <w:p w14:paraId="7BB15BC3" w14:textId="77777777" w:rsidR="000857E2" w:rsidRDefault="00193B1D" w:rsidP="00193B1D">
            <w:pPr>
              <w:pStyle w:val="BulletsSkills"/>
            </w:pPr>
            <w:r w:rsidRPr="00FA187D">
              <w:t>Adobe Photoshop and X</w:t>
            </w:r>
            <w:r>
              <w:t>D</w:t>
            </w:r>
          </w:p>
          <w:p w14:paraId="0D5D45C3" w14:textId="77777777" w:rsidR="00193B1D" w:rsidRDefault="00193B1D" w:rsidP="00193B1D">
            <w:pPr>
              <w:pStyle w:val="BulletsSkills"/>
            </w:pPr>
            <w:r>
              <w:t>PHP</w:t>
            </w:r>
          </w:p>
          <w:p w14:paraId="7651BC08" w14:textId="6A94A4D9" w:rsidR="00193B1D" w:rsidRDefault="00193B1D" w:rsidP="00193B1D">
            <w:pPr>
              <w:pStyle w:val="BulletsSkills"/>
            </w:pPr>
            <w:r>
              <w:t>SQL</w:t>
            </w:r>
          </w:p>
        </w:tc>
        <w:tc>
          <w:tcPr>
            <w:tcW w:w="2249" w:type="pct"/>
            <w:gridSpan w:val="3"/>
            <w:vMerge/>
          </w:tcPr>
          <w:p w14:paraId="38A77BBD" w14:textId="77777777" w:rsidR="00CC77D2" w:rsidRDefault="00CC77D2" w:rsidP="00702223">
            <w:pPr>
              <w:pStyle w:val="DateRange"/>
            </w:pPr>
          </w:p>
        </w:tc>
      </w:tr>
    </w:tbl>
    <w:p w14:paraId="18AC39BA" w14:textId="09E41D09" w:rsidR="008B4CCA" w:rsidRPr="00F5689F" w:rsidRDefault="008B4CCA" w:rsidP="008B4CCA">
      <w:pPr>
        <w:spacing w:line="240" w:lineRule="auto"/>
      </w:pPr>
    </w:p>
    <w:sectPr w:rsidR="008B4CCA" w:rsidRPr="00F5689F" w:rsidSect="008B4CCA">
      <w:pgSz w:w="12240" w:h="15840" w:code="1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21A2B" w14:textId="77777777" w:rsidR="006655DA" w:rsidRDefault="006655DA" w:rsidP="00B11DD2">
      <w:pPr>
        <w:spacing w:line="240" w:lineRule="auto"/>
      </w:pPr>
      <w:r>
        <w:separator/>
      </w:r>
    </w:p>
  </w:endnote>
  <w:endnote w:type="continuationSeparator" w:id="0">
    <w:p w14:paraId="26D9F69E" w14:textId="77777777" w:rsidR="006655DA" w:rsidRDefault="006655DA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CC04B" w14:textId="77777777" w:rsidR="006655DA" w:rsidRDefault="006655DA" w:rsidP="00B11DD2">
      <w:pPr>
        <w:spacing w:line="240" w:lineRule="auto"/>
      </w:pPr>
      <w:r>
        <w:separator/>
      </w:r>
    </w:p>
  </w:footnote>
  <w:footnote w:type="continuationSeparator" w:id="0">
    <w:p w14:paraId="60583BC4" w14:textId="77777777" w:rsidR="006655DA" w:rsidRDefault="006655DA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2A88"/>
    <w:multiLevelType w:val="hybridMultilevel"/>
    <w:tmpl w:val="D4E6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5BCB"/>
    <w:multiLevelType w:val="hybridMultilevel"/>
    <w:tmpl w:val="2DC2B6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0BF2AA1"/>
    <w:multiLevelType w:val="hybridMultilevel"/>
    <w:tmpl w:val="28DAA0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76F1425"/>
    <w:multiLevelType w:val="hybridMultilevel"/>
    <w:tmpl w:val="23FA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AB"/>
    <w:rsid w:val="00026EA5"/>
    <w:rsid w:val="000342D8"/>
    <w:rsid w:val="00082FD3"/>
    <w:rsid w:val="000857E2"/>
    <w:rsid w:val="000A3E8A"/>
    <w:rsid w:val="001109DA"/>
    <w:rsid w:val="00193B1D"/>
    <w:rsid w:val="001A4837"/>
    <w:rsid w:val="001A603C"/>
    <w:rsid w:val="00340C75"/>
    <w:rsid w:val="003E6D64"/>
    <w:rsid w:val="00406182"/>
    <w:rsid w:val="0046208F"/>
    <w:rsid w:val="00504D12"/>
    <w:rsid w:val="00546755"/>
    <w:rsid w:val="00547E34"/>
    <w:rsid w:val="005D49CA"/>
    <w:rsid w:val="006073AB"/>
    <w:rsid w:val="006123CC"/>
    <w:rsid w:val="00622FA9"/>
    <w:rsid w:val="006309F2"/>
    <w:rsid w:val="006402AF"/>
    <w:rsid w:val="0065352B"/>
    <w:rsid w:val="006655DA"/>
    <w:rsid w:val="006B47A4"/>
    <w:rsid w:val="00702223"/>
    <w:rsid w:val="00721C3B"/>
    <w:rsid w:val="00722308"/>
    <w:rsid w:val="00727461"/>
    <w:rsid w:val="00730420"/>
    <w:rsid w:val="007466F4"/>
    <w:rsid w:val="00762950"/>
    <w:rsid w:val="007D37AB"/>
    <w:rsid w:val="007F14E6"/>
    <w:rsid w:val="00851431"/>
    <w:rsid w:val="008539E9"/>
    <w:rsid w:val="0086291E"/>
    <w:rsid w:val="008923B0"/>
    <w:rsid w:val="008B4CCA"/>
    <w:rsid w:val="00913A01"/>
    <w:rsid w:val="009220BC"/>
    <w:rsid w:val="009E4267"/>
    <w:rsid w:val="009F58A6"/>
    <w:rsid w:val="00A635D5"/>
    <w:rsid w:val="00A82D03"/>
    <w:rsid w:val="00AB0B24"/>
    <w:rsid w:val="00AB4245"/>
    <w:rsid w:val="00AE0078"/>
    <w:rsid w:val="00B037D4"/>
    <w:rsid w:val="00B11DD2"/>
    <w:rsid w:val="00B51D00"/>
    <w:rsid w:val="00B80EE9"/>
    <w:rsid w:val="00B84623"/>
    <w:rsid w:val="00BE191C"/>
    <w:rsid w:val="00C31A77"/>
    <w:rsid w:val="00C5261E"/>
    <w:rsid w:val="00C67A30"/>
    <w:rsid w:val="00C764ED"/>
    <w:rsid w:val="00C8183F"/>
    <w:rsid w:val="00C83E97"/>
    <w:rsid w:val="00C85B84"/>
    <w:rsid w:val="00CB538C"/>
    <w:rsid w:val="00CC77D2"/>
    <w:rsid w:val="00CF130A"/>
    <w:rsid w:val="00D61D47"/>
    <w:rsid w:val="00D87E03"/>
    <w:rsid w:val="00DD3177"/>
    <w:rsid w:val="00DF79BF"/>
    <w:rsid w:val="00E21D66"/>
    <w:rsid w:val="00E6525B"/>
    <w:rsid w:val="00E858D2"/>
    <w:rsid w:val="00E97CB2"/>
    <w:rsid w:val="00ED6E70"/>
    <w:rsid w:val="00EF10F2"/>
    <w:rsid w:val="00F41ACF"/>
    <w:rsid w:val="00F5689F"/>
    <w:rsid w:val="00F7064C"/>
    <w:rsid w:val="00FA3C8D"/>
    <w:rsid w:val="00FC78D4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5A5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elliswebdev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llisoran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orane-ellis-0bab1074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ellisorane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ane\AppData\Roaming\Microsoft\Templates\Geometric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resume.dotx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2021-04-03T18:42:00Z</dcterms:created>
  <dcterms:modified xsi:type="dcterms:W3CDTF">2021-04-03T22:09:00Z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